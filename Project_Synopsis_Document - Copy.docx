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7B38CB" w14:textId="77777777" w:rsidR="0005271D" w:rsidRPr="003931B7" w:rsidRDefault="0005271D" w:rsidP="00A36F6C">
      <w:pPr>
        <w:spacing w:after="0" w:line="240" w:lineRule="auto"/>
        <w:jc w:val="center"/>
        <w:rPr>
          <w:rFonts w:ascii="Times New Roman" w:eastAsia="Times New Roman" w:hAnsi="Times New Roman" w:cs="Times New Roman"/>
          <w:b/>
          <w:bCs/>
          <w:sz w:val="32"/>
          <w:szCs w:val="32"/>
        </w:rPr>
      </w:pPr>
      <w:r w:rsidRPr="003931B7">
        <w:rPr>
          <w:rFonts w:ascii="Times New Roman" w:eastAsia="Times New Roman" w:hAnsi="Times New Roman" w:cs="Times New Roman"/>
          <w:b/>
          <w:bCs/>
          <w:sz w:val="32"/>
          <w:szCs w:val="32"/>
        </w:rPr>
        <w:t xml:space="preserve">Project </w:t>
      </w:r>
      <w:r w:rsidR="00E15D55" w:rsidRPr="003931B7">
        <w:rPr>
          <w:rFonts w:ascii="Times New Roman" w:eastAsia="Times New Roman" w:hAnsi="Times New Roman" w:cs="Times New Roman"/>
          <w:b/>
          <w:bCs/>
          <w:sz w:val="32"/>
          <w:szCs w:val="32"/>
        </w:rPr>
        <w:t>Name</w:t>
      </w:r>
    </w:p>
    <w:p w14:paraId="5A3EA706" w14:textId="77777777" w:rsidR="0005271D" w:rsidRPr="003931B7" w:rsidRDefault="0005271D" w:rsidP="00C04926">
      <w:pPr>
        <w:spacing w:after="0" w:line="240" w:lineRule="auto"/>
        <w:jc w:val="center"/>
        <w:rPr>
          <w:rFonts w:ascii="Times New Roman" w:eastAsia="Times New Roman" w:hAnsi="Times New Roman" w:cs="Times New Roman"/>
          <w:bCs/>
          <w:sz w:val="32"/>
          <w:szCs w:val="32"/>
        </w:rPr>
      </w:pPr>
    </w:p>
    <w:p w14:paraId="32E823DF" w14:textId="2D55A556" w:rsidR="00C04926" w:rsidRPr="003931B7" w:rsidRDefault="00A36F6C" w:rsidP="00C04926">
      <w:pPr>
        <w:spacing w:after="0" w:line="240" w:lineRule="auto"/>
        <w:jc w:val="center"/>
        <w:rPr>
          <w:rFonts w:ascii="Times New Roman" w:eastAsia="Times New Roman" w:hAnsi="Times New Roman" w:cs="Times New Roman"/>
          <w:b/>
          <w:sz w:val="32"/>
          <w:szCs w:val="32"/>
        </w:rPr>
      </w:pPr>
      <w:r w:rsidRPr="003931B7">
        <w:rPr>
          <w:rFonts w:ascii="Times New Roman" w:hAnsi="Times New Roman" w:cs="Times New Roman"/>
          <w:sz w:val="32"/>
          <w:szCs w:val="32"/>
        </w:rPr>
        <w:t>Online food delivering service</w:t>
      </w:r>
      <w:r w:rsidRPr="003931B7">
        <w:rPr>
          <w:rFonts w:ascii="Times New Roman" w:hAnsi="Times New Roman" w:cs="Times New Roman"/>
          <w:sz w:val="32"/>
          <w:szCs w:val="32"/>
        </w:rPr>
        <w:t xml:space="preserve"> </w:t>
      </w:r>
      <w:r w:rsidRPr="003931B7">
        <w:rPr>
          <w:rFonts w:ascii="Times New Roman" w:hAnsi="Times New Roman" w:cs="Times New Roman"/>
          <w:sz w:val="32"/>
          <w:szCs w:val="32"/>
        </w:rPr>
        <w:t>-</w:t>
      </w:r>
      <w:r w:rsidRPr="003931B7">
        <w:rPr>
          <w:rFonts w:ascii="Times New Roman" w:hAnsi="Times New Roman" w:cs="Times New Roman"/>
          <w:sz w:val="32"/>
          <w:szCs w:val="32"/>
        </w:rPr>
        <w:t xml:space="preserve"> </w:t>
      </w:r>
      <w:r w:rsidRPr="003931B7">
        <w:rPr>
          <w:rFonts w:ascii="Times New Roman" w:hAnsi="Times New Roman" w:cs="Times New Roman"/>
          <w:sz w:val="32"/>
          <w:szCs w:val="32"/>
        </w:rPr>
        <w:t>“FOOD FREAKS”</w:t>
      </w:r>
    </w:p>
    <w:p w14:paraId="0EB4F915" w14:textId="77777777" w:rsidR="0005271D" w:rsidRPr="003931B7" w:rsidRDefault="0005271D" w:rsidP="0005271D">
      <w:pPr>
        <w:spacing w:after="0" w:line="240" w:lineRule="auto"/>
        <w:jc w:val="center"/>
        <w:rPr>
          <w:rFonts w:ascii="Times New Roman" w:eastAsia="Times New Roman" w:hAnsi="Times New Roman" w:cs="Times New Roman"/>
          <w:b/>
          <w:sz w:val="32"/>
          <w:szCs w:val="32"/>
        </w:rPr>
      </w:pPr>
    </w:p>
    <w:p w14:paraId="4FC450A7" w14:textId="02933D45" w:rsidR="0005271D" w:rsidRPr="003931B7" w:rsidRDefault="0005271D" w:rsidP="0005271D">
      <w:pPr>
        <w:spacing w:after="0" w:line="240" w:lineRule="auto"/>
        <w:jc w:val="center"/>
        <w:rPr>
          <w:rFonts w:ascii="Times New Roman" w:eastAsia="Times New Roman" w:hAnsi="Times New Roman" w:cs="Times New Roman"/>
          <w:b/>
          <w:sz w:val="32"/>
          <w:szCs w:val="32"/>
        </w:rPr>
      </w:pPr>
      <w:r w:rsidRPr="003931B7">
        <w:rPr>
          <w:rFonts w:ascii="Times New Roman" w:eastAsia="Times New Roman" w:hAnsi="Times New Roman" w:cs="Times New Roman"/>
          <w:b/>
          <w:sz w:val="32"/>
          <w:szCs w:val="32"/>
        </w:rPr>
        <w:t xml:space="preserve">Team Members </w:t>
      </w:r>
    </w:p>
    <w:p w14:paraId="65A21FD6" w14:textId="77777777" w:rsidR="00A36F6C" w:rsidRPr="003931B7" w:rsidRDefault="00A36F6C" w:rsidP="0005271D">
      <w:pPr>
        <w:spacing w:after="0" w:line="240" w:lineRule="auto"/>
        <w:jc w:val="center"/>
        <w:rPr>
          <w:rFonts w:ascii="Times New Roman" w:eastAsia="Times New Roman" w:hAnsi="Times New Roman" w:cs="Times New Roman"/>
          <w:b/>
          <w:sz w:val="32"/>
          <w:szCs w:val="32"/>
        </w:rPr>
      </w:pPr>
    </w:p>
    <w:p w14:paraId="571EDF5B" w14:textId="0D812EC3" w:rsidR="0005271D" w:rsidRPr="003931B7" w:rsidRDefault="00A36F6C" w:rsidP="00F125E4">
      <w:pPr>
        <w:pStyle w:val="ListParagraph"/>
        <w:numPr>
          <w:ilvl w:val="0"/>
          <w:numId w:val="14"/>
        </w:numPr>
        <w:spacing w:after="0" w:line="240" w:lineRule="auto"/>
        <w:jc w:val="center"/>
        <w:rPr>
          <w:rFonts w:ascii="Times New Roman" w:eastAsia="Times New Roman" w:hAnsi="Times New Roman" w:cs="Times New Roman"/>
          <w:sz w:val="32"/>
          <w:szCs w:val="32"/>
        </w:rPr>
      </w:pPr>
      <w:r w:rsidRPr="003931B7">
        <w:rPr>
          <w:rFonts w:ascii="Times New Roman" w:eastAsia="Times New Roman" w:hAnsi="Times New Roman" w:cs="Times New Roman"/>
          <w:sz w:val="32"/>
          <w:szCs w:val="32"/>
        </w:rPr>
        <w:t>Ishika Agrawal           19100BTCMCI05529</w:t>
      </w:r>
    </w:p>
    <w:p w14:paraId="439AF1C5" w14:textId="2FEBB50D" w:rsidR="00A36F6C" w:rsidRPr="003931B7" w:rsidRDefault="00A36F6C" w:rsidP="00F125E4">
      <w:pPr>
        <w:pStyle w:val="ListParagraph"/>
        <w:numPr>
          <w:ilvl w:val="0"/>
          <w:numId w:val="14"/>
        </w:numPr>
        <w:spacing w:after="0" w:line="240" w:lineRule="auto"/>
        <w:jc w:val="center"/>
        <w:rPr>
          <w:rFonts w:ascii="Times New Roman" w:eastAsia="Times New Roman" w:hAnsi="Times New Roman" w:cs="Times New Roman"/>
          <w:sz w:val="32"/>
          <w:szCs w:val="32"/>
        </w:rPr>
      </w:pPr>
      <w:r w:rsidRPr="003931B7">
        <w:rPr>
          <w:rFonts w:ascii="Times New Roman" w:eastAsia="Times New Roman" w:hAnsi="Times New Roman" w:cs="Times New Roman"/>
          <w:sz w:val="32"/>
          <w:szCs w:val="32"/>
        </w:rPr>
        <w:t>Sakshi Maheshwari    19100BTCMCI05550</w:t>
      </w:r>
    </w:p>
    <w:p w14:paraId="4B49294E" w14:textId="77777777" w:rsidR="00F125E4" w:rsidRPr="003931B7" w:rsidRDefault="00A36F6C" w:rsidP="00F125E4">
      <w:pPr>
        <w:pStyle w:val="ListParagraph"/>
        <w:numPr>
          <w:ilvl w:val="0"/>
          <w:numId w:val="14"/>
        </w:numPr>
        <w:spacing w:after="0" w:line="240" w:lineRule="auto"/>
        <w:jc w:val="center"/>
        <w:rPr>
          <w:rFonts w:ascii="Times New Roman" w:eastAsia="Times New Roman" w:hAnsi="Times New Roman" w:cs="Times New Roman"/>
          <w:sz w:val="32"/>
          <w:szCs w:val="32"/>
        </w:rPr>
      </w:pPr>
      <w:r w:rsidRPr="003931B7">
        <w:rPr>
          <w:rFonts w:ascii="Times New Roman" w:eastAsia="Times New Roman" w:hAnsi="Times New Roman" w:cs="Times New Roman"/>
          <w:sz w:val="32"/>
          <w:szCs w:val="32"/>
        </w:rPr>
        <w:t>Sunidhi Chouhan        19100BTCMCI05559</w:t>
      </w:r>
    </w:p>
    <w:p w14:paraId="2AF9AB53" w14:textId="5C3DD60A" w:rsidR="00A36F6C" w:rsidRPr="003931B7" w:rsidRDefault="00A36F6C" w:rsidP="00F125E4">
      <w:pPr>
        <w:pStyle w:val="ListParagraph"/>
        <w:numPr>
          <w:ilvl w:val="0"/>
          <w:numId w:val="14"/>
        </w:numPr>
        <w:spacing w:after="0" w:line="240" w:lineRule="auto"/>
        <w:jc w:val="center"/>
        <w:rPr>
          <w:rFonts w:ascii="Times New Roman" w:eastAsia="Times New Roman" w:hAnsi="Times New Roman" w:cs="Times New Roman"/>
          <w:sz w:val="32"/>
          <w:szCs w:val="32"/>
        </w:rPr>
      </w:pPr>
      <w:r w:rsidRPr="003931B7">
        <w:rPr>
          <w:rFonts w:ascii="Times New Roman" w:eastAsia="Times New Roman" w:hAnsi="Times New Roman" w:cs="Times New Roman"/>
          <w:sz w:val="32"/>
          <w:szCs w:val="32"/>
        </w:rPr>
        <w:t>Vaibhav Verma            19100BTCMCI05563</w:t>
      </w:r>
    </w:p>
    <w:p w14:paraId="4132E57F" w14:textId="2DE1B977" w:rsidR="00A36F6C" w:rsidRPr="003931B7" w:rsidRDefault="00A36F6C" w:rsidP="00F125E4">
      <w:pPr>
        <w:pStyle w:val="ListParagraph"/>
        <w:numPr>
          <w:ilvl w:val="0"/>
          <w:numId w:val="14"/>
        </w:numPr>
        <w:spacing w:after="0" w:line="240" w:lineRule="auto"/>
        <w:jc w:val="center"/>
        <w:rPr>
          <w:rFonts w:eastAsia="Times New Roman" w:cs="Calibri"/>
          <w:sz w:val="32"/>
          <w:szCs w:val="32"/>
        </w:rPr>
      </w:pPr>
      <w:r w:rsidRPr="003931B7">
        <w:rPr>
          <w:rFonts w:ascii="Times New Roman" w:eastAsia="Times New Roman" w:hAnsi="Times New Roman" w:cs="Times New Roman"/>
          <w:sz w:val="32"/>
          <w:szCs w:val="32"/>
        </w:rPr>
        <w:t xml:space="preserve">Vaishnavi Upadhyay  </w:t>
      </w:r>
      <w:r w:rsidR="00F125E4" w:rsidRPr="003931B7">
        <w:rPr>
          <w:rFonts w:ascii="Times New Roman" w:eastAsia="Times New Roman" w:hAnsi="Times New Roman" w:cs="Times New Roman"/>
          <w:sz w:val="32"/>
          <w:szCs w:val="32"/>
        </w:rPr>
        <w:t xml:space="preserve"> </w:t>
      </w:r>
      <w:r w:rsidRPr="003931B7">
        <w:rPr>
          <w:rFonts w:ascii="Times New Roman" w:eastAsia="Times New Roman" w:hAnsi="Times New Roman" w:cs="Times New Roman"/>
          <w:sz w:val="32"/>
          <w:szCs w:val="32"/>
        </w:rPr>
        <w:t>19100BTCMCI05565</w:t>
      </w:r>
    </w:p>
    <w:p w14:paraId="566B8105" w14:textId="62D19D95" w:rsidR="006D3179" w:rsidRDefault="006D3179" w:rsidP="0005271D">
      <w:pPr>
        <w:spacing w:after="0" w:line="240" w:lineRule="auto"/>
        <w:jc w:val="center"/>
        <w:rPr>
          <w:rFonts w:eastAsia="Times New Roman" w:cs="Calibri"/>
          <w:sz w:val="32"/>
          <w:szCs w:val="32"/>
        </w:rPr>
      </w:pPr>
    </w:p>
    <w:p w14:paraId="75418A49" w14:textId="77777777" w:rsidR="006D3179" w:rsidRPr="003931B7" w:rsidRDefault="006D3179" w:rsidP="0005271D">
      <w:pPr>
        <w:spacing w:after="0" w:line="240" w:lineRule="auto"/>
        <w:jc w:val="center"/>
        <w:rPr>
          <w:rFonts w:eastAsia="Times New Roman" w:cs="Calibri"/>
          <w:sz w:val="32"/>
          <w:szCs w:val="32"/>
        </w:rPr>
      </w:pPr>
    </w:p>
    <w:p w14:paraId="6E62FAD1" w14:textId="77777777" w:rsidR="0005271D" w:rsidRPr="003931B7" w:rsidRDefault="0005271D" w:rsidP="0005271D">
      <w:pPr>
        <w:spacing w:after="0" w:line="240" w:lineRule="auto"/>
        <w:jc w:val="both"/>
        <w:rPr>
          <w:rFonts w:eastAsia="Times New Roman" w:cs="Calibri"/>
          <w:b/>
          <w:sz w:val="32"/>
          <w:szCs w:val="32"/>
        </w:rPr>
      </w:pPr>
      <w:r w:rsidRPr="003931B7">
        <w:rPr>
          <w:rFonts w:eastAsia="Times New Roman" w:cs="Calibri"/>
          <w:b/>
          <w:sz w:val="32"/>
          <w:szCs w:val="32"/>
        </w:rPr>
        <w:t>Introduction</w:t>
      </w:r>
    </w:p>
    <w:p w14:paraId="663D1E22" w14:textId="77777777" w:rsidR="0005271D" w:rsidRDefault="0005271D" w:rsidP="0005271D">
      <w:pPr>
        <w:spacing w:after="0" w:line="240" w:lineRule="auto"/>
        <w:ind w:firstLine="720"/>
        <w:jc w:val="both"/>
        <w:rPr>
          <w:rFonts w:cs="Calibri"/>
          <w:sz w:val="32"/>
          <w:szCs w:val="32"/>
          <w:shd w:val="clear" w:color="auto" w:fill="FFFFFF"/>
        </w:rPr>
      </w:pPr>
    </w:p>
    <w:p w14:paraId="533911EA" w14:textId="30694D1C" w:rsidR="00C04926" w:rsidRPr="003931B7" w:rsidRDefault="00E1722B" w:rsidP="00C04926">
      <w:pPr>
        <w:spacing w:after="0" w:line="240" w:lineRule="auto"/>
        <w:rPr>
          <w:rFonts w:ascii="Times New Roman" w:hAnsi="Times New Roman" w:cs="Times New Roman"/>
          <w:sz w:val="24"/>
          <w:szCs w:val="24"/>
        </w:rPr>
      </w:pPr>
      <w:r w:rsidRPr="003931B7">
        <w:rPr>
          <w:rFonts w:ascii="Times New Roman" w:hAnsi="Times New Roman" w:cs="Times New Roman"/>
          <w:sz w:val="24"/>
          <w:szCs w:val="24"/>
        </w:rPr>
        <w:t>In today’s world it is necessary that we have fast delivering food services so that we can have our meal at any time or at situation where there are no restaurants present anywhere around. This project is a boon for these situations and an excellent idea for business start-up. Customers can choose their favourite restaurants and their favourit</w:t>
      </w:r>
      <w:r w:rsidRPr="003931B7">
        <w:rPr>
          <w:rFonts w:ascii="Times New Roman" w:hAnsi="Times New Roman" w:cs="Times New Roman"/>
          <w:sz w:val="24"/>
          <w:szCs w:val="24"/>
        </w:rPr>
        <w:t>e</w:t>
      </w:r>
      <w:r w:rsidRPr="003931B7">
        <w:rPr>
          <w:rFonts w:ascii="Times New Roman" w:hAnsi="Times New Roman" w:cs="Times New Roman"/>
          <w:sz w:val="24"/>
          <w:szCs w:val="24"/>
        </w:rPr>
        <w:t xml:space="preserve"> dishes from options displayed. Special offers features are</w:t>
      </w:r>
      <w:r w:rsidRPr="003931B7">
        <w:rPr>
          <w:rFonts w:ascii="Times New Roman" w:hAnsi="Times New Roman" w:cs="Times New Roman"/>
          <w:sz w:val="24"/>
          <w:szCs w:val="24"/>
        </w:rPr>
        <w:t xml:space="preserve"> </w:t>
      </w:r>
      <w:r w:rsidRPr="003931B7">
        <w:rPr>
          <w:rFonts w:ascii="Times New Roman" w:hAnsi="Times New Roman" w:cs="Times New Roman"/>
          <w:sz w:val="24"/>
          <w:szCs w:val="24"/>
        </w:rPr>
        <w:t>also available. Time limit to be delivered</w:t>
      </w:r>
      <w:r w:rsidRPr="003931B7">
        <w:rPr>
          <w:rFonts w:ascii="Times New Roman" w:hAnsi="Times New Roman" w:cs="Times New Roman"/>
          <w:sz w:val="24"/>
          <w:szCs w:val="24"/>
        </w:rPr>
        <w:t xml:space="preserve"> </w:t>
      </w:r>
      <w:r w:rsidRPr="003931B7">
        <w:rPr>
          <w:rFonts w:ascii="Times New Roman" w:hAnsi="Times New Roman" w:cs="Times New Roman"/>
          <w:sz w:val="24"/>
          <w:szCs w:val="24"/>
        </w:rPr>
        <w:t>is displayed during the duration of ordering as well as users can also see the location of parcel being delivered i.e.</w:t>
      </w:r>
      <w:r w:rsidRPr="003931B7">
        <w:rPr>
          <w:rFonts w:ascii="Times New Roman" w:hAnsi="Times New Roman" w:cs="Times New Roman"/>
          <w:sz w:val="24"/>
          <w:szCs w:val="24"/>
        </w:rPr>
        <w:t>,</w:t>
      </w:r>
      <w:r w:rsidRPr="003931B7">
        <w:rPr>
          <w:rFonts w:ascii="Times New Roman" w:hAnsi="Times New Roman" w:cs="Times New Roman"/>
          <w:sz w:val="24"/>
          <w:szCs w:val="24"/>
        </w:rPr>
        <w:t xml:space="preserve"> they will be informed of location of their delivery person. Customers can also compare the price of dishes from various</w:t>
      </w:r>
      <w:r w:rsidRPr="003931B7">
        <w:rPr>
          <w:rFonts w:ascii="Times New Roman" w:hAnsi="Times New Roman" w:cs="Times New Roman"/>
          <w:sz w:val="24"/>
          <w:szCs w:val="24"/>
        </w:rPr>
        <w:t xml:space="preserve"> restaurants.</w:t>
      </w:r>
    </w:p>
    <w:p w14:paraId="5D903A4E" w14:textId="77777777" w:rsidR="00C04926" w:rsidRDefault="00C04926" w:rsidP="00C04926">
      <w:pPr>
        <w:spacing w:after="0" w:line="240" w:lineRule="auto"/>
        <w:rPr>
          <w:rFonts w:ascii="Times New Roman" w:eastAsia="Times New Roman" w:hAnsi="Times New Roman" w:cs="Times New Roman"/>
          <w:sz w:val="36"/>
          <w:szCs w:val="36"/>
        </w:rPr>
      </w:pPr>
    </w:p>
    <w:p w14:paraId="40F0C015" w14:textId="1583084B" w:rsidR="00E1722B" w:rsidRPr="003931B7" w:rsidRDefault="00E1722B" w:rsidP="00C04926">
      <w:pPr>
        <w:spacing w:after="0" w:line="240" w:lineRule="auto"/>
        <w:rPr>
          <w:rFonts w:ascii="Times New Roman" w:hAnsi="Times New Roman" w:cs="Times New Roman"/>
          <w:sz w:val="32"/>
          <w:szCs w:val="32"/>
        </w:rPr>
      </w:pPr>
      <w:r w:rsidRPr="003931B7">
        <w:rPr>
          <w:rFonts w:ascii="Times New Roman" w:hAnsi="Times New Roman" w:cs="Times New Roman"/>
          <w:b/>
          <w:bCs/>
          <w:sz w:val="32"/>
          <w:szCs w:val="32"/>
        </w:rPr>
        <w:t>Aim and Objective</w:t>
      </w:r>
    </w:p>
    <w:p w14:paraId="524AAAB0" w14:textId="77777777" w:rsidR="00E1722B" w:rsidRPr="003931B7" w:rsidRDefault="00E1722B" w:rsidP="00C04926">
      <w:pPr>
        <w:spacing w:after="0" w:line="240" w:lineRule="auto"/>
        <w:rPr>
          <w:rFonts w:ascii="Times New Roman" w:hAnsi="Times New Roman" w:cs="Times New Roman"/>
          <w:sz w:val="32"/>
          <w:szCs w:val="32"/>
        </w:rPr>
      </w:pPr>
    </w:p>
    <w:p w14:paraId="6EDEE82C" w14:textId="787DD518" w:rsidR="00E1722B" w:rsidRPr="003931B7" w:rsidRDefault="00E1722B" w:rsidP="00E1722B">
      <w:pPr>
        <w:spacing w:after="0" w:line="240" w:lineRule="auto"/>
        <w:jc w:val="both"/>
        <w:rPr>
          <w:rFonts w:ascii="Times New Roman" w:hAnsi="Times New Roman" w:cs="Times New Roman"/>
          <w:sz w:val="24"/>
          <w:szCs w:val="24"/>
        </w:rPr>
      </w:pPr>
      <w:r w:rsidRPr="00E1722B">
        <w:rPr>
          <w:rFonts w:ascii="Times New Roman" w:hAnsi="Times New Roman" w:cs="Times New Roman"/>
          <w:sz w:val="36"/>
          <w:szCs w:val="36"/>
        </w:rPr>
        <w:t xml:space="preserve"> </w:t>
      </w:r>
      <w:r w:rsidRPr="003931B7">
        <w:rPr>
          <w:rFonts w:ascii="Times New Roman" w:hAnsi="Times New Roman" w:cs="Times New Roman"/>
          <w:sz w:val="24"/>
          <w:szCs w:val="24"/>
        </w:rPr>
        <w:t xml:space="preserve">The project is aimed at the development of a mobile application and a website so ordering and quick delivering of healthier and delicious food is available at low prices. The main objective of this project is to satisfy the customers using: </w:t>
      </w:r>
    </w:p>
    <w:p w14:paraId="7DC5F027" w14:textId="383709AB" w:rsidR="00E1722B" w:rsidRPr="003931B7" w:rsidRDefault="00E1722B" w:rsidP="00F125E4">
      <w:pPr>
        <w:pStyle w:val="ListParagraph"/>
        <w:numPr>
          <w:ilvl w:val="0"/>
          <w:numId w:val="13"/>
        </w:numPr>
        <w:spacing w:after="0" w:line="240" w:lineRule="auto"/>
        <w:jc w:val="both"/>
        <w:rPr>
          <w:rFonts w:ascii="Times New Roman" w:hAnsi="Times New Roman" w:cs="Times New Roman"/>
          <w:sz w:val="24"/>
          <w:szCs w:val="24"/>
        </w:rPr>
      </w:pPr>
      <w:r w:rsidRPr="003931B7">
        <w:rPr>
          <w:rFonts w:ascii="Times New Roman" w:hAnsi="Times New Roman" w:cs="Times New Roman"/>
          <w:sz w:val="24"/>
          <w:szCs w:val="24"/>
        </w:rPr>
        <w:t>using fast food delivery service</w:t>
      </w:r>
    </w:p>
    <w:p w14:paraId="56F351CC" w14:textId="3B369164" w:rsidR="00E1722B" w:rsidRPr="003931B7" w:rsidRDefault="00E1722B" w:rsidP="00F125E4">
      <w:pPr>
        <w:pStyle w:val="ListParagraph"/>
        <w:numPr>
          <w:ilvl w:val="0"/>
          <w:numId w:val="13"/>
        </w:numPr>
        <w:spacing w:after="0" w:line="240" w:lineRule="auto"/>
        <w:jc w:val="both"/>
        <w:rPr>
          <w:rFonts w:ascii="Times New Roman" w:hAnsi="Times New Roman" w:cs="Times New Roman"/>
          <w:sz w:val="24"/>
          <w:szCs w:val="24"/>
        </w:rPr>
      </w:pPr>
      <w:r w:rsidRPr="003931B7">
        <w:rPr>
          <w:rFonts w:ascii="Times New Roman" w:hAnsi="Times New Roman" w:cs="Times New Roman"/>
          <w:sz w:val="24"/>
          <w:szCs w:val="24"/>
        </w:rPr>
        <w:t xml:space="preserve">ordering from their favourite restaurants </w:t>
      </w:r>
    </w:p>
    <w:p w14:paraId="431DEF09" w14:textId="227B92B3" w:rsidR="00E1722B" w:rsidRPr="003931B7" w:rsidRDefault="00E1722B" w:rsidP="00F125E4">
      <w:pPr>
        <w:pStyle w:val="ListParagraph"/>
        <w:numPr>
          <w:ilvl w:val="0"/>
          <w:numId w:val="13"/>
        </w:numPr>
        <w:spacing w:after="0" w:line="240" w:lineRule="auto"/>
        <w:jc w:val="both"/>
        <w:rPr>
          <w:rFonts w:ascii="Times New Roman" w:hAnsi="Times New Roman" w:cs="Times New Roman"/>
          <w:sz w:val="24"/>
          <w:szCs w:val="24"/>
        </w:rPr>
      </w:pPr>
      <w:r w:rsidRPr="003931B7">
        <w:rPr>
          <w:rFonts w:ascii="Times New Roman" w:hAnsi="Times New Roman" w:cs="Times New Roman"/>
          <w:sz w:val="24"/>
          <w:szCs w:val="24"/>
        </w:rPr>
        <w:t>food is available at cheaper costs</w:t>
      </w:r>
    </w:p>
    <w:p w14:paraId="01199ECD" w14:textId="2FEC1406" w:rsidR="00C04926" w:rsidRPr="003931B7" w:rsidRDefault="00E1722B" w:rsidP="00F125E4">
      <w:pPr>
        <w:pStyle w:val="ListParagraph"/>
        <w:numPr>
          <w:ilvl w:val="0"/>
          <w:numId w:val="13"/>
        </w:numPr>
        <w:spacing w:after="0" w:line="240" w:lineRule="auto"/>
        <w:jc w:val="both"/>
        <w:rPr>
          <w:rFonts w:ascii="Times New Roman" w:eastAsia="Times New Roman" w:hAnsi="Times New Roman" w:cs="Times New Roman"/>
          <w:sz w:val="24"/>
          <w:szCs w:val="24"/>
        </w:rPr>
      </w:pPr>
      <w:r w:rsidRPr="003931B7">
        <w:rPr>
          <w:rFonts w:ascii="Times New Roman" w:hAnsi="Times New Roman" w:cs="Times New Roman"/>
          <w:sz w:val="24"/>
          <w:szCs w:val="24"/>
        </w:rPr>
        <w:t>comparison from various other restaurants is possible</w:t>
      </w:r>
    </w:p>
    <w:p w14:paraId="4EEDD77E" w14:textId="77777777" w:rsidR="00C04926" w:rsidRPr="003931B7" w:rsidRDefault="00C04926" w:rsidP="00E1722B">
      <w:pPr>
        <w:spacing w:after="0" w:line="240" w:lineRule="auto"/>
        <w:jc w:val="both"/>
        <w:rPr>
          <w:rFonts w:ascii="Times New Roman" w:eastAsia="Times New Roman" w:hAnsi="Times New Roman" w:cs="Times New Roman"/>
          <w:sz w:val="24"/>
          <w:szCs w:val="24"/>
        </w:rPr>
      </w:pPr>
    </w:p>
    <w:p w14:paraId="1570DF62" w14:textId="6CE2A771" w:rsidR="00C04926" w:rsidRPr="003931B7" w:rsidRDefault="00E1722B" w:rsidP="00C04926">
      <w:pPr>
        <w:spacing w:after="0" w:line="240" w:lineRule="auto"/>
        <w:rPr>
          <w:rFonts w:ascii="Times New Roman" w:eastAsia="Times New Roman" w:hAnsi="Times New Roman" w:cs="Times New Roman"/>
          <w:b/>
          <w:bCs/>
          <w:sz w:val="32"/>
          <w:szCs w:val="32"/>
        </w:rPr>
      </w:pPr>
      <w:r w:rsidRPr="003931B7">
        <w:rPr>
          <w:rFonts w:ascii="Times New Roman" w:eastAsia="Times New Roman" w:hAnsi="Times New Roman" w:cs="Times New Roman"/>
          <w:b/>
          <w:bCs/>
          <w:sz w:val="32"/>
          <w:szCs w:val="32"/>
        </w:rPr>
        <w:t>R</w:t>
      </w:r>
      <w:r w:rsidR="00F125E4" w:rsidRPr="003931B7">
        <w:rPr>
          <w:rFonts w:ascii="Times New Roman" w:eastAsia="Times New Roman" w:hAnsi="Times New Roman" w:cs="Times New Roman"/>
          <w:b/>
          <w:bCs/>
          <w:sz w:val="32"/>
          <w:szCs w:val="32"/>
        </w:rPr>
        <w:t>equirements:</w:t>
      </w:r>
    </w:p>
    <w:p w14:paraId="2636730B" w14:textId="77777777" w:rsidR="00C04926" w:rsidRPr="00E1722B" w:rsidRDefault="00C04926" w:rsidP="00C04926">
      <w:pPr>
        <w:spacing w:after="0" w:line="240" w:lineRule="auto"/>
        <w:rPr>
          <w:rFonts w:ascii="Times New Roman" w:eastAsia="Times New Roman" w:hAnsi="Times New Roman" w:cs="Times New Roman"/>
          <w:b/>
          <w:bCs/>
          <w:sz w:val="36"/>
          <w:szCs w:val="36"/>
        </w:rPr>
      </w:pPr>
    </w:p>
    <w:p w14:paraId="6C5FD639" w14:textId="77777777" w:rsidR="00E1722B" w:rsidRPr="003931B7" w:rsidRDefault="00E1722B" w:rsidP="00C04926">
      <w:pPr>
        <w:spacing w:after="0" w:line="240" w:lineRule="auto"/>
        <w:rPr>
          <w:rFonts w:ascii="Times New Roman" w:hAnsi="Times New Roman" w:cs="Times New Roman"/>
          <w:sz w:val="32"/>
          <w:szCs w:val="32"/>
        </w:rPr>
      </w:pPr>
      <w:r w:rsidRPr="003931B7">
        <w:rPr>
          <w:rFonts w:ascii="Times New Roman" w:hAnsi="Times New Roman" w:cs="Times New Roman"/>
          <w:b/>
          <w:bCs/>
          <w:sz w:val="32"/>
          <w:szCs w:val="32"/>
        </w:rPr>
        <w:t>1. Hardware Requirements</w:t>
      </w:r>
      <w:r w:rsidRPr="003931B7">
        <w:rPr>
          <w:rFonts w:ascii="Times New Roman" w:hAnsi="Times New Roman" w:cs="Times New Roman"/>
          <w:sz w:val="32"/>
          <w:szCs w:val="32"/>
        </w:rPr>
        <w:t>:</w:t>
      </w:r>
    </w:p>
    <w:p w14:paraId="26294AEA" w14:textId="6E64A676" w:rsidR="00E1722B" w:rsidRPr="003931B7" w:rsidRDefault="00E1722B" w:rsidP="00F125E4">
      <w:pPr>
        <w:pStyle w:val="ListParagraph"/>
        <w:numPr>
          <w:ilvl w:val="0"/>
          <w:numId w:val="7"/>
        </w:numPr>
        <w:spacing w:after="0" w:line="240" w:lineRule="auto"/>
        <w:rPr>
          <w:rFonts w:ascii="Times New Roman" w:hAnsi="Times New Roman" w:cs="Times New Roman"/>
          <w:sz w:val="24"/>
          <w:szCs w:val="24"/>
        </w:rPr>
      </w:pPr>
      <w:r w:rsidRPr="003931B7">
        <w:rPr>
          <w:rFonts w:ascii="Times New Roman" w:hAnsi="Times New Roman" w:cs="Times New Roman"/>
          <w:sz w:val="24"/>
          <w:szCs w:val="24"/>
        </w:rPr>
        <w:t>Processor i3</w:t>
      </w:r>
    </w:p>
    <w:p w14:paraId="1A9C2F20" w14:textId="5F34D14C" w:rsidR="00E1722B" w:rsidRPr="003931B7" w:rsidRDefault="00E1722B" w:rsidP="00F125E4">
      <w:pPr>
        <w:pStyle w:val="ListParagraph"/>
        <w:numPr>
          <w:ilvl w:val="0"/>
          <w:numId w:val="7"/>
        </w:numPr>
        <w:spacing w:after="0" w:line="240" w:lineRule="auto"/>
        <w:rPr>
          <w:rFonts w:ascii="Times New Roman" w:hAnsi="Times New Roman" w:cs="Times New Roman"/>
          <w:sz w:val="24"/>
          <w:szCs w:val="24"/>
        </w:rPr>
      </w:pPr>
      <w:r w:rsidRPr="003931B7">
        <w:rPr>
          <w:rFonts w:ascii="Times New Roman" w:hAnsi="Times New Roman" w:cs="Times New Roman"/>
          <w:sz w:val="24"/>
          <w:szCs w:val="24"/>
        </w:rPr>
        <w:t>Hard disk -5 GB</w:t>
      </w:r>
    </w:p>
    <w:p w14:paraId="4F266F45" w14:textId="0187FA77" w:rsidR="00E1722B" w:rsidRPr="003931B7" w:rsidRDefault="00E1722B" w:rsidP="00F125E4">
      <w:pPr>
        <w:pStyle w:val="ListParagraph"/>
        <w:numPr>
          <w:ilvl w:val="0"/>
          <w:numId w:val="7"/>
        </w:numPr>
        <w:spacing w:after="0" w:line="240" w:lineRule="auto"/>
        <w:rPr>
          <w:rFonts w:ascii="Times New Roman" w:hAnsi="Times New Roman" w:cs="Times New Roman"/>
          <w:sz w:val="24"/>
          <w:szCs w:val="24"/>
        </w:rPr>
      </w:pPr>
      <w:r w:rsidRPr="003931B7">
        <w:rPr>
          <w:rFonts w:ascii="Times New Roman" w:hAnsi="Times New Roman" w:cs="Times New Roman"/>
          <w:sz w:val="24"/>
          <w:szCs w:val="24"/>
        </w:rPr>
        <w:t>Memory -1 GB RAM</w:t>
      </w:r>
    </w:p>
    <w:p w14:paraId="3ACDA217" w14:textId="3664C6A3" w:rsidR="00E1722B" w:rsidRPr="003931B7" w:rsidRDefault="00E1722B" w:rsidP="00F125E4">
      <w:pPr>
        <w:pStyle w:val="ListParagraph"/>
        <w:numPr>
          <w:ilvl w:val="0"/>
          <w:numId w:val="7"/>
        </w:numPr>
        <w:spacing w:after="0" w:line="240" w:lineRule="auto"/>
        <w:rPr>
          <w:rFonts w:ascii="Times New Roman" w:hAnsi="Times New Roman" w:cs="Times New Roman"/>
          <w:sz w:val="24"/>
          <w:szCs w:val="24"/>
        </w:rPr>
      </w:pPr>
      <w:r w:rsidRPr="003931B7">
        <w:rPr>
          <w:rFonts w:ascii="Times New Roman" w:hAnsi="Times New Roman" w:cs="Times New Roman"/>
          <w:sz w:val="24"/>
          <w:szCs w:val="24"/>
        </w:rPr>
        <w:t>Android phone with two prerequisites</w:t>
      </w:r>
    </w:p>
    <w:p w14:paraId="3522602A" w14:textId="1306B3B8" w:rsidR="00E1722B" w:rsidRPr="003931B7" w:rsidRDefault="00E1722B" w:rsidP="00F125E4">
      <w:pPr>
        <w:pStyle w:val="ListParagraph"/>
        <w:numPr>
          <w:ilvl w:val="0"/>
          <w:numId w:val="8"/>
        </w:numPr>
        <w:spacing w:after="0" w:line="240" w:lineRule="auto"/>
        <w:rPr>
          <w:rFonts w:ascii="Times New Roman" w:hAnsi="Times New Roman" w:cs="Times New Roman"/>
          <w:sz w:val="24"/>
          <w:szCs w:val="24"/>
        </w:rPr>
      </w:pPr>
      <w:r w:rsidRPr="003931B7">
        <w:rPr>
          <w:rFonts w:ascii="Times New Roman" w:hAnsi="Times New Roman" w:cs="Times New Roman"/>
          <w:sz w:val="24"/>
          <w:szCs w:val="24"/>
        </w:rPr>
        <w:lastRenderedPageBreak/>
        <w:t>Marshmallow and Higher</w:t>
      </w:r>
    </w:p>
    <w:p w14:paraId="20261F24" w14:textId="404BEDAB" w:rsidR="00E1722B" w:rsidRPr="003931B7" w:rsidRDefault="00F125E4" w:rsidP="00C04926">
      <w:pPr>
        <w:spacing w:after="0" w:line="240" w:lineRule="auto"/>
        <w:rPr>
          <w:rFonts w:ascii="Times New Roman" w:hAnsi="Times New Roman" w:cs="Times New Roman"/>
          <w:sz w:val="24"/>
          <w:szCs w:val="24"/>
        </w:rPr>
      </w:pPr>
      <w:r w:rsidRPr="003931B7">
        <w:rPr>
          <w:rFonts w:ascii="Times New Roman" w:hAnsi="Times New Roman" w:cs="Times New Roman"/>
          <w:sz w:val="24"/>
          <w:szCs w:val="24"/>
        </w:rPr>
        <w:t xml:space="preserve">     </w:t>
      </w:r>
      <w:r w:rsidR="00E1722B" w:rsidRPr="003931B7">
        <w:rPr>
          <w:rFonts w:ascii="Times New Roman" w:hAnsi="Times New Roman" w:cs="Times New Roman"/>
          <w:sz w:val="24"/>
          <w:szCs w:val="24"/>
        </w:rPr>
        <w:t xml:space="preserve"> 2. Ram 1 GB and Higher</w:t>
      </w:r>
    </w:p>
    <w:p w14:paraId="2571F89C" w14:textId="77777777" w:rsidR="00E1722B" w:rsidRDefault="00E1722B" w:rsidP="00C04926">
      <w:pPr>
        <w:spacing w:after="0" w:line="240" w:lineRule="auto"/>
        <w:rPr>
          <w:rFonts w:ascii="Times New Roman" w:hAnsi="Times New Roman" w:cs="Times New Roman"/>
          <w:sz w:val="36"/>
          <w:szCs w:val="36"/>
        </w:rPr>
      </w:pPr>
    </w:p>
    <w:p w14:paraId="6A6DBDC7" w14:textId="77777777" w:rsidR="00E1722B" w:rsidRPr="003931B7" w:rsidRDefault="00E1722B" w:rsidP="00C04926">
      <w:pPr>
        <w:spacing w:after="0" w:line="240" w:lineRule="auto"/>
        <w:rPr>
          <w:rFonts w:ascii="Times New Roman" w:hAnsi="Times New Roman" w:cs="Times New Roman"/>
          <w:sz w:val="32"/>
          <w:szCs w:val="32"/>
        </w:rPr>
      </w:pPr>
      <w:r w:rsidRPr="003931B7">
        <w:rPr>
          <w:rFonts w:ascii="Times New Roman" w:hAnsi="Times New Roman" w:cs="Times New Roman"/>
          <w:b/>
          <w:bCs/>
          <w:sz w:val="32"/>
          <w:szCs w:val="32"/>
        </w:rPr>
        <w:t xml:space="preserve"> 2. Software Requirements</w:t>
      </w:r>
      <w:r w:rsidRPr="003931B7">
        <w:rPr>
          <w:rFonts w:ascii="Times New Roman" w:hAnsi="Times New Roman" w:cs="Times New Roman"/>
          <w:sz w:val="32"/>
          <w:szCs w:val="32"/>
        </w:rPr>
        <w:t>:</w:t>
      </w:r>
    </w:p>
    <w:p w14:paraId="6933EF58" w14:textId="08464262" w:rsidR="00E1722B" w:rsidRPr="003931B7" w:rsidRDefault="00E1722B" w:rsidP="00F125E4">
      <w:pPr>
        <w:pStyle w:val="ListParagraph"/>
        <w:numPr>
          <w:ilvl w:val="0"/>
          <w:numId w:val="9"/>
        </w:numPr>
        <w:spacing w:after="0" w:line="240" w:lineRule="auto"/>
        <w:rPr>
          <w:rFonts w:ascii="Times New Roman" w:hAnsi="Times New Roman" w:cs="Times New Roman"/>
          <w:sz w:val="24"/>
          <w:szCs w:val="24"/>
        </w:rPr>
      </w:pPr>
      <w:r w:rsidRPr="003931B7">
        <w:rPr>
          <w:rFonts w:ascii="Times New Roman" w:hAnsi="Times New Roman" w:cs="Times New Roman"/>
          <w:sz w:val="24"/>
          <w:szCs w:val="24"/>
        </w:rPr>
        <w:t>Android Studio</w:t>
      </w:r>
    </w:p>
    <w:p w14:paraId="46043E1B" w14:textId="7AFB55E0" w:rsidR="00C04926" w:rsidRDefault="00E1722B" w:rsidP="00F125E4">
      <w:pPr>
        <w:pStyle w:val="ListParagraph"/>
        <w:numPr>
          <w:ilvl w:val="0"/>
          <w:numId w:val="9"/>
        </w:numPr>
        <w:spacing w:after="0" w:line="240" w:lineRule="auto"/>
        <w:rPr>
          <w:rFonts w:ascii="Times New Roman" w:hAnsi="Times New Roman" w:cs="Times New Roman"/>
          <w:sz w:val="24"/>
          <w:szCs w:val="24"/>
        </w:rPr>
      </w:pPr>
      <w:r w:rsidRPr="003931B7">
        <w:rPr>
          <w:rFonts w:ascii="Times New Roman" w:hAnsi="Times New Roman" w:cs="Times New Roman"/>
          <w:sz w:val="24"/>
          <w:szCs w:val="24"/>
        </w:rPr>
        <w:t>windows 7, 8, 8.</w:t>
      </w:r>
      <w:r w:rsidRPr="003931B7">
        <w:rPr>
          <w:rFonts w:ascii="Times New Roman" w:hAnsi="Times New Roman" w:cs="Times New Roman"/>
          <w:sz w:val="24"/>
          <w:szCs w:val="24"/>
        </w:rPr>
        <w:t>1</w:t>
      </w:r>
      <w:r w:rsidRPr="003931B7">
        <w:rPr>
          <w:rFonts w:ascii="Times New Roman" w:hAnsi="Times New Roman" w:cs="Times New Roman"/>
          <w:sz w:val="24"/>
          <w:szCs w:val="24"/>
        </w:rPr>
        <w:t>, 10</w:t>
      </w:r>
    </w:p>
    <w:p w14:paraId="171A6F6F" w14:textId="77777777" w:rsidR="003931B7" w:rsidRPr="00F10A6E" w:rsidRDefault="003931B7" w:rsidP="003931B7">
      <w:pPr>
        <w:pStyle w:val="ListParagraph"/>
        <w:spacing w:after="0" w:line="240" w:lineRule="auto"/>
        <w:ind w:left="795"/>
        <w:rPr>
          <w:rFonts w:ascii="Times New Roman" w:hAnsi="Times New Roman" w:cs="Times New Roman"/>
          <w:sz w:val="24"/>
          <w:szCs w:val="24"/>
        </w:rPr>
      </w:pPr>
    </w:p>
    <w:p w14:paraId="72FF585E" w14:textId="77777777" w:rsidR="00F10A6E" w:rsidRDefault="00F10A6E" w:rsidP="00C04926">
      <w:pPr>
        <w:spacing w:after="0" w:line="240" w:lineRule="auto"/>
        <w:rPr>
          <w:rFonts w:ascii="Times New Roman" w:hAnsi="Times New Roman" w:cs="Times New Roman"/>
        </w:rPr>
      </w:pPr>
      <w:r w:rsidRPr="00F10A6E">
        <w:rPr>
          <w:rFonts w:ascii="Times New Roman" w:hAnsi="Times New Roman" w:cs="Times New Roman"/>
          <w:b/>
          <w:bCs/>
          <w:sz w:val="32"/>
          <w:szCs w:val="32"/>
        </w:rPr>
        <w:t>Scope</w:t>
      </w:r>
      <w:r w:rsidRPr="00F10A6E">
        <w:rPr>
          <w:rFonts w:ascii="Times New Roman" w:hAnsi="Times New Roman" w:cs="Times New Roman"/>
        </w:rPr>
        <w:t xml:space="preserve"> </w:t>
      </w:r>
    </w:p>
    <w:p w14:paraId="6FF14122" w14:textId="006F0425" w:rsidR="00F10A6E" w:rsidRDefault="00F10A6E" w:rsidP="00C04926">
      <w:pPr>
        <w:spacing w:after="0" w:line="240" w:lineRule="auto"/>
        <w:rPr>
          <w:rFonts w:ascii="Times New Roman" w:hAnsi="Times New Roman" w:cs="Times New Roman"/>
        </w:rPr>
      </w:pPr>
      <w:r w:rsidRPr="00F10A6E">
        <w:rPr>
          <w:rFonts w:ascii="Times New Roman" w:hAnsi="Times New Roman" w:cs="Times New Roman"/>
          <w:sz w:val="24"/>
          <w:szCs w:val="24"/>
        </w:rPr>
        <w:t>This project can be further developed and various new features can be added to improvise the project. For an example: food donation services can be provided which includes the network of hotel, catering services, and food donating NGO’s so that food can be delivered to those who are starving and are not able to meet their required nutrition</w:t>
      </w:r>
      <w:r w:rsidRPr="00F10A6E">
        <w:rPr>
          <w:rFonts w:ascii="Times New Roman" w:hAnsi="Times New Roman" w:cs="Times New Roman"/>
        </w:rPr>
        <w:t>.</w:t>
      </w:r>
    </w:p>
    <w:p w14:paraId="4EA70EC6" w14:textId="77777777" w:rsidR="00F10A6E" w:rsidRDefault="00F10A6E" w:rsidP="00C04926">
      <w:pPr>
        <w:spacing w:after="0" w:line="240" w:lineRule="auto"/>
        <w:rPr>
          <w:rFonts w:ascii="Times New Roman" w:hAnsi="Times New Roman" w:cs="Times New Roman"/>
          <w:b/>
          <w:bCs/>
          <w:sz w:val="32"/>
          <w:szCs w:val="32"/>
        </w:rPr>
      </w:pPr>
    </w:p>
    <w:p w14:paraId="1CABA894" w14:textId="241181A3" w:rsidR="00F10A6E" w:rsidRPr="00F10A6E" w:rsidRDefault="00F10A6E" w:rsidP="00C04926">
      <w:pPr>
        <w:spacing w:after="0" w:line="240" w:lineRule="auto"/>
        <w:rPr>
          <w:rFonts w:ascii="Times New Roman" w:hAnsi="Times New Roman" w:cs="Times New Roman"/>
          <w:b/>
          <w:bCs/>
          <w:sz w:val="32"/>
          <w:szCs w:val="32"/>
        </w:rPr>
      </w:pPr>
      <w:r w:rsidRPr="00F10A6E">
        <w:rPr>
          <w:rFonts w:ascii="Times New Roman" w:hAnsi="Times New Roman" w:cs="Times New Roman"/>
          <w:b/>
          <w:bCs/>
          <w:sz w:val="32"/>
          <w:szCs w:val="32"/>
        </w:rPr>
        <w:t xml:space="preserve">Purpose </w:t>
      </w:r>
    </w:p>
    <w:p w14:paraId="18F080A9" w14:textId="0B4C7372" w:rsidR="00E1722B" w:rsidRDefault="00F10A6E" w:rsidP="00C04926">
      <w:pPr>
        <w:spacing w:after="0" w:line="240" w:lineRule="auto"/>
        <w:rPr>
          <w:rFonts w:ascii="Times New Roman" w:hAnsi="Times New Roman" w:cs="Times New Roman"/>
          <w:sz w:val="24"/>
          <w:szCs w:val="24"/>
        </w:rPr>
      </w:pPr>
      <w:r w:rsidRPr="00F10A6E">
        <w:rPr>
          <w:rFonts w:ascii="Times New Roman" w:hAnsi="Times New Roman" w:cs="Times New Roman"/>
          <w:sz w:val="24"/>
          <w:szCs w:val="24"/>
        </w:rPr>
        <w:t>The reason behind choosing this project is that it is unique and an excellent idea for business start-up. This gives us perfect knowledge for ongoing market competitions as well as comparison of other delivery services and chance to improve our technical and financial stability.</w:t>
      </w:r>
    </w:p>
    <w:p w14:paraId="0EF592E4" w14:textId="7E10EA53" w:rsidR="00F10A6E" w:rsidRDefault="00F10A6E" w:rsidP="00C04926">
      <w:pPr>
        <w:spacing w:after="0" w:line="240" w:lineRule="auto"/>
        <w:rPr>
          <w:rFonts w:ascii="Times New Roman" w:hAnsi="Times New Roman" w:cs="Times New Roman"/>
          <w:sz w:val="24"/>
          <w:szCs w:val="24"/>
        </w:rPr>
      </w:pPr>
    </w:p>
    <w:p w14:paraId="69FA6684" w14:textId="77777777" w:rsidR="00F10A6E" w:rsidRPr="00F10A6E" w:rsidRDefault="00F10A6E" w:rsidP="00C04926">
      <w:pPr>
        <w:spacing w:after="0" w:line="240" w:lineRule="auto"/>
        <w:rPr>
          <w:rFonts w:ascii="Times New Roman" w:hAnsi="Times New Roman" w:cs="Times New Roman"/>
          <w:sz w:val="24"/>
          <w:szCs w:val="24"/>
        </w:rPr>
      </w:pPr>
    </w:p>
    <w:p w14:paraId="2BCF5CAA" w14:textId="77777777" w:rsidR="00C04926" w:rsidRPr="00F10A6E" w:rsidRDefault="00C04926" w:rsidP="00C04926">
      <w:pPr>
        <w:spacing w:after="0" w:line="240" w:lineRule="auto"/>
        <w:rPr>
          <w:rFonts w:ascii="Times New Roman" w:eastAsia="Times New Roman" w:hAnsi="Times New Roman" w:cs="Times New Roman"/>
          <w:sz w:val="32"/>
          <w:szCs w:val="32"/>
        </w:rPr>
      </w:pPr>
      <w:r w:rsidRPr="00F10A6E">
        <w:rPr>
          <w:rFonts w:ascii="Times New Roman" w:eastAsia="Times New Roman" w:hAnsi="Times New Roman" w:cs="Times New Roman"/>
          <w:b/>
          <w:sz w:val="32"/>
          <w:szCs w:val="32"/>
        </w:rPr>
        <w:t>Advantages:</w:t>
      </w:r>
    </w:p>
    <w:p w14:paraId="6F4A84BD" w14:textId="0F783594" w:rsidR="00E1722B" w:rsidRPr="003931B7" w:rsidRDefault="00E1722B" w:rsidP="00F125E4">
      <w:pPr>
        <w:pStyle w:val="ListParagraph"/>
        <w:numPr>
          <w:ilvl w:val="0"/>
          <w:numId w:val="12"/>
        </w:numPr>
        <w:spacing w:after="0" w:line="240" w:lineRule="auto"/>
        <w:rPr>
          <w:rFonts w:ascii="Times New Roman" w:hAnsi="Times New Roman" w:cs="Times New Roman"/>
          <w:sz w:val="24"/>
          <w:szCs w:val="24"/>
        </w:rPr>
      </w:pPr>
      <w:r w:rsidRPr="003931B7">
        <w:rPr>
          <w:rFonts w:ascii="Times New Roman" w:hAnsi="Times New Roman" w:cs="Times New Roman"/>
          <w:sz w:val="24"/>
          <w:szCs w:val="24"/>
        </w:rPr>
        <w:t xml:space="preserve">Fast food delivery services </w:t>
      </w:r>
    </w:p>
    <w:p w14:paraId="76EEFE30" w14:textId="77777777" w:rsidR="00F125E4" w:rsidRPr="003931B7" w:rsidRDefault="00E1722B" w:rsidP="00F125E4">
      <w:pPr>
        <w:pStyle w:val="ListParagraph"/>
        <w:numPr>
          <w:ilvl w:val="0"/>
          <w:numId w:val="12"/>
        </w:numPr>
        <w:spacing w:after="0" w:line="240" w:lineRule="auto"/>
        <w:rPr>
          <w:rFonts w:ascii="Times New Roman" w:hAnsi="Times New Roman" w:cs="Times New Roman"/>
          <w:sz w:val="24"/>
          <w:szCs w:val="24"/>
        </w:rPr>
      </w:pPr>
      <w:r w:rsidRPr="003931B7">
        <w:rPr>
          <w:rFonts w:ascii="Times New Roman" w:hAnsi="Times New Roman" w:cs="Times New Roman"/>
          <w:sz w:val="24"/>
          <w:szCs w:val="24"/>
        </w:rPr>
        <w:t xml:space="preserve">Customer can order from favourite restaurants </w:t>
      </w:r>
    </w:p>
    <w:p w14:paraId="789DC8B5" w14:textId="41806D54" w:rsidR="00E1722B" w:rsidRPr="003931B7" w:rsidRDefault="00E1722B" w:rsidP="00F125E4">
      <w:pPr>
        <w:pStyle w:val="ListParagraph"/>
        <w:numPr>
          <w:ilvl w:val="0"/>
          <w:numId w:val="12"/>
        </w:numPr>
        <w:spacing w:after="0" w:line="240" w:lineRule="auto"/>
        <w:rPr>
          <w:rFonts w:ascii="Times New Roman" w:hAnsi="Times New Roman" w:cs="Times New Roman"/>
          <w:sz w:val="24"/>
          <w:szCs w:val="24"/>
        </w:rPr>
      </w:pPr>
      <w:r w:rsidRPr="003931B7">
        <w:rPr>
          <w:rFonts w:ascii="Times New Roman" w:hAnsi="Times New Roman" w:cs="Times New Roman"/>
          <w:sz w:val="24"/>
          <w:szCs w:val="24"/>
        </w:rPr>
        <w:t>Cheaper costs</w:t>
      </w:r>
    </w:p>
    <w:p w14:paraId="00604066" w14:textId="03B6B008" w:rsidR="00C04926" w:rsidRPr="003931B7" w:rsidRDefault="00E1722B" w:rsidP="00F125E4">
      <w:pPr>
        <w:pStyle w:val="ListParagraph"/>
        <w:numPr>
          <w:ilvl w:val="0"/>
          <w:numId w:val="10"/>
        </w:numPr>
        <w:spacing w:after="0" w:line="240" w:lineRule="auto"/>
        <w:rPr>
          <w:rFonts w:ascii="Times New Roman" w:eastAsia="Times New Roman" w:hAnsi="Times New Roman" w:cs="Times New Roman"/>
          <w:sz w:val="24"/>
          <w:szCs w:val="24"/>
        </w:rPr>
      </w:pPr>
      <w:r w:rsidRPr="003931B7">
        <w:rPr>
          <w:rFonts w:ascii="Times New Roman" w:hAnsi="Times New Roman" w:cs="Times New Roman"/>
          <w:sz w:val="24"/>
          <w:szCs w:val="24"/>
        </w:rPr>
        <w:t>Quality services</w:t>
      </w:r>
    </w:p>
    <w:p w14:paraId="07934C92" w14:textId="77777777" w:rsidR="00BE7D6E" w:rsidRPr="003931B7" w:rsidRDefault="00BE7D6E" w:rsidP="00C04926">
      <w:pPr>
        <w:pStyle w:val="ListParagraph"/>
        <w:spacing w:after="0" w:line="240" w:lineRule="auto"/>
        <w:rPr>
          <w:rFonts w:ascii="Times New Roman" w:eastAsia="Times New Roman" w:hAnsi="Times New Roman" w:cs="Times New Roman"/>
          <w:sz w:val="24"/>
          <w:szCs w:val="24"/>
        </w:rPr>
      </w:pPr>
    </w:p>
    <w:p w14:paraId="38ED3A67" w14:textId="77777777" w:rsidR="00BE7D6E" w:rsidRDefault="00BE7D6E" w:rsidP="00C04926">
      <w:pPr>
        <w:pStyle w:val="ListParagraph"/>
        <w:spacing w:after="0" w:line="240" w:lineRule="auto"/>
        <w:rPr>
          <w:rFonts w:ascii="Times New Roman" w:eastAsia="Times New Roman" w:hAnsi="Times New Roman" w:cs="Times New Roman"/>
          <w:sz w:val="36"/>
          <w:szCs w:val="36"/>
        </w:rPr>
      </w:pPr>
    </w:p>
    <w:p w14:paraId="7FE641F0" w14:textId="77777777" w:rsidR="00C04926" w:rsidRPr="003931B7" w:rsidRDefault="00C04926" w:rsidP="00C04926">
      <w:pPr>
        <w:spacing w:after="0" w:line="240" w:lineRule="auto"/>
        <w:rPr>
          <w:rFonts w:ascii="Times New Roman" w:hAnsi="Times New Roman" w:cs="Times New Roman"/>
          <w:sz w:val="32"/>
          <w:szCs w:val="32"/>
        </w:rPr>
      </w:pPr>
      <w:r w:rsidRPr="003931B7">
        <w:rPr>
          <w:rFonts w:ascii="Times New Roman" w:eastAsia="Times New Roman" w:hAnsi="Times New Roman" w:cs="Times New Roman"/>
          <w:b/>
          <w:sz w:val="32"/>
          <w:szCs w:val="32"/>
        </w:rPr>
        <w:t>Disadvantages:</w:t>
      </w:r>
    </w:p>
    <w:p w14:paraId="2821FFD7" w14:textId="463BB33D" w:rsidR="00C04926" w:rsidRDefault="00E1722B" w:rsidP="00F125E4">
      <w:pPr>
        <w:pStyle w:val="ListParagraph"/>
        <w:numPr>
          <w:ilvl w:val="0"/>
          <w:numId w:val="10"/>
        </w:numPr>
        <w:spacing w:after="0" w:line="240" w:lineRule="auto"/>
        <w:rPr>
          <w:rFonts w:ascii="Times New Roman" w:hAnsi="Times New Roman" w:cs="Times New Roman"/>
          <w:sz w:val="24"/>
          <w:szCs w:val="24"/>
        </w:rPr>
      </w:pPr>
      <w:r w:rsidRPr="003931B7">
        <w:rPr>
          <w:rFonts w:ascii="Times New Roman" w:hAnsi="Times New Roman" w:cs="Times New Roman"/>
          <w:sz w:val="24"/>
          <w:szCs w:val="24"/>
        </w:rPr>
        <w:t>Internet is necessary.</w:t>
      </w:r>
    </w:p>
    <w:p w14:paraId="7B580A77" w14:textId="77537817" w:rsidR="00F10A6E" w:rsidRDefault="00F10A6E" w:rsidP="00F10A6E">
      <w:pPr>
        <w:spacing w:after="0" w:line="240" w:lineRule="auto"/>
        <w:ind w:left="1080"/>
        <w:rPr>
          <w:rFonts w:ascii="Times New Roman" w:hAnsi="Times New Roman" w:cs="Times New Roman"/>
          <w:sz w:val="24"/>
          <w:szCs w:val="24"/>
        </w:rPr>
      </w:pPr>
    </w:p>
    <w:p w14:paraId="58330011" w14:textId="77777777" w:rsidR="00F10A6E" w:rsidRPr="00F10A6E" w:rsidRDefault="00F10A6E" w:rsidP="00F10A6E">
      <w:pPr>
        <w:spacing w:after="0" w:line="240" w:lineRule="auto"/>
        <w:ind w:left="1080"/>
        <w:rPr>
          <w:rFonts w:ascii="Times New Roman" w:hAnsi="Times New Roman" w:cs="Times New Roman"/>
          <w:sz w:val="24"/>
          <w:szCs w:val="24"/>
        </w:rPr>
      </w:pPr>
      <w:bookmarkStart w:id="0" w:name="_GoBack"/>
      <w:bookmarkEnd w:id="0"/>
    </w:p>
    <w:p w14:paraId="3B60A117" w14:textId="77777777" w:rsidR="00C04926" w:rsidRPr="003931B7" w:rsidRDefault="00C04926" w:rsidP="00C04926">
      <w:pPr>
        <w:rPr>
          <w:rFonts w:ascii="Times New Roman" w:hAnsi="Times New Roman" w:cs="Times New Roman"/>
          <w:sz w:val="32"/>
          <w:szCs w:val="32"/>
        </w:rPr>
      </w:pPr>
      <w:r w:rsidRPr="003931B7">
        <w:rPr>
          <w:rFonts w:ascii="Times New Roman" w:hAnsi="Times New Roman" w:cs="Times New Roman"/>
          <w:b/>
          <w:sz w:val="32"/>
          <w:szCs w:val="32"/>
        </w:rPr>
        <w:t>Applications:</w:t>
      </w:r>
    </w:p>
    <w:p w14:paraId="6E03ABDA" w14:textId="4663ABF7" w:rsidR="00037774" w:rsidRPr="003931B7" w:rsidRDefault="00F125E4" w:rsidP="00F125E4">
      <w:pPr>
        <w:pStyle w:val="ListParagraph"/>
        <w:numPr>
          <w:ilvl w:val="0"/>
          <w:numId w:val="10"/>
        </w:numPr>
        <w:rPr>
          <w:rFonts w:ascii="Times New Roman" w:hAnsi="Times New Roman" w:cs="Times New Roman"/>
          <w:sz w:val="24"/>
          <w:szCs w:val="24"/>
        </w:rPr>
      </w:pPr>
      <w:r w:rsidRPr="003931B7">
        <w:rPr>
          <w:rFonts w:ascii="Times New Roman" w:hAnsi="Times New Roman" w:cs="Times New Roman"/>
          <w:sz w:val="24"/>
          <w:szCs w:val="24"/>
        </w:rPr>
        <w:t>It can be used in all types of android phones</w:t>
      </w:r>
    </w:p>
    <w:sectPr w:rsidR="00037774" w:rsidRPr="003931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font279">
    <w:altName w:val="Times New Roman"/>
    <w:charset w:val="01"/>
    <w:family w:val="auto"/>
    <w:pitch w:val="variable"/>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name w:val="WWNum1"/>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1" w15:restartNumberingAfterBreak="0">
    <w:nsid w:val="00000002"/>
    <w:multiLevelType w:val="multilevel"/>
    <w:tmpl w:val="00000002"/>
    <w:name w:val="WWNum2"/>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2" w15:restartNumberingAfterBreak="0">
    <w:nsid w:val="00000003"/>
    <w:multiLevelType w:val="multilevel"/>
    <w:tmpl w:val="00000003"/>
    <w:name w:val="WWNum3"/>
    <w:lvl w:ilvl="0">
      <w:start w:val="1"/>
      <w:numFmt w:val="bullet"/>
      <w:lvlText w:val=""/>
      <w:lvlJc w:val="left"/>
      <w:pPr>
        <w:tabs>
          <w:tab w:val="num" w:pos="840"/>
        </w:tabs>
        <w:ind w:left="840" w:hanging="360"/>
      </w:pPr>
      <w:rPr>
        <w:rFonts w:ascii="Symbol" w:hAnsi="Symbol"/>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00000004"/>
    <w:multiLevelType w:val="multilevel"/>
    <w:tmpl w:val="00000004"/>
    <w:name w:val="WWNum4"/>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4" w15:restartNumberingAfterBreak="0">
    <w:nsid w:val="00000005"/>
    <w:multiLevelType w:val="multilevel"/>
    <w:tmpl w:val="00000005"/>
    <w:name w:val="WWNum5"/>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5" w15:restartNumberingAfterBreak="0">
    <w:nsid w:val="00000006"/>
    <w:multiLevelType w:val="multilevel"/>
    <w:tmpl w:val="00000006"/>
    <w:name w:val="WWNum6"/>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6" w15:restartNumberingAfterBreak="0">
    <w:nsid w:val="081778E4"/>
    <w:multiLevelType w:val="hybridMultilevel"/>
    <w:tmpl w:val="001C6B4E"/>
    <w:lvl w:ilvl="0" w:tplc="40090001">
      <w:start w:val="1"/>
      <w:numFmt w:val="bullet"/>
      <w:lvlText w:val=""/>
      <w:lvlJc w:val="left"/>
      <w:pPr>
        <w:ind w:left="795" w:hanging="360"/>
      </w:pPr>
      <w:rPr>
        <w:rFonts w:ascii="Symbol" w:hAnsi="Symbol" w:hint="default"/>
      </w:rPr>
    </w:lvl>
    <w:lvl w:ilvl="1" w:tplc="40090003" w:tentative="1">
      <w:start w:val="1"/>
      <w:numFmt w:val="bullet"/>
      <w:lvlText w:val="o"/>
      <w:lvlJc w:val="left"/>
      <w:pPr>
        <w:ind w:left="1515" w:hanging="360"/>
      </w:pPr>
      <w:rPr>
        <w:rFonts w:ascii="Courier New" w:hAnsi="Courier New" w:cs="Courier New" w:hint="default"/>
      </w:rPr>
    </w:lvl>
    <w:lvl w:ilvl="2" w:tplc="40090005" w:tentative="1">
      <w:start w:val="1"/>
      <w:numFmt w:val="bullet"/>
      <w:lvlText w:val=""/>
      <w:lvlJc w:val="left"/>
      <w:pPr>
        <w:ind w:left="2235" w:hanging="360"/>
      </w:pPr>
      <w:rPr>
        <w:rFonts w:ascii="Wingdings" w:hAnsi="Wingdings" w:hint="default"/>
      </w:rPr>
    </w:lvl>
    <w:lvl w:ilvl="3" w:tplc="40090001" w:tentative="1">
      <w:start w:val="1"/>
      <w:numFmt w:val="bullet"/>
      <w:lvlText w:val=""/>
      <w:lvlJc w:val="left"/>
      <w:pPr>
        <w:ind w:left="2955" w:hanging="360"/>
      </w:pPr>
      <w:rPr>
        <w:rFonts w:ascii="Symbol" w:hAnsi="Symbol" w:hint="default"/>
      </w:rPr>
    </w:lvl>
    <w:lvl w:ilvl="4" w:tplc="40090003" w:tentative="1">
      <w:start w:val="1"/>
      <w:numFmt w:val="bullet"/>
      <w:lvlText w:val="o"/>
      <w:lvlJc w:val="left"/>
      <w:pPr>
        <w:ind w:left="3675" w:hanging="360"/>
      </w:pPr>
      <w:rPr>
        <w:rFonts w:ascii="Courier New" w:hAnsi="Courier New" w:cs="Courier New" w:hint="default"/>
      </w:rPr>
    </w:lvl>
    <w:lvl w:ilvl="5" w:tplc="40090005" w:tentative="1">
      <w:start w:val="1"/>
      <w:numFmt w:val="bullet"/>
      <w:lvlText w:val=""/>
      <w:lvlJc w:val="left"/>
      <w:pPr>
        <w:ind w:left="4395" w:hanging="360"/>
      </w:pPr>
      <w:rPr>
        <w:rFonts w:ascii="Wingdings" w:hAnsi="Wingdings" w:hint="default"/>
      </w:rPr>
    </w:lvl>
    <w:lvl w:ilvl="6" w:tplc="40090001" w:tentative="1">
      <w:start w:val="1"/>
      <w:numFmt w:val="bullet"/>
      <w:lvlText w:val=""/>
      <w:lvlJc w:val="left"/>
      <w:pPr>
        <w:ind w:left="5115" w:hanging="360"/>
      </w:pPr>
      <w:rPr>
        <w:rFonts w:ascii="Symbol" w:hAnsi="Symbol" w:hint="default"/>
      </w:rPr>
    </w:lvl>
    <w:lvl w:ilvl="7" w:tplc="40090003" w:tentative="1">
      <w:start w:val="1"/>
      <w:numFmt w:val="bullet"/>
      <w:lvlText w:val="o"/>
      <w:lvlJc w:val="left"/>
      <w:pPr>
        <w:ind w:left="5835" w:hanging="360"/>
      </w:pPr>
      <w:rPr>
        <w:rFonts w:ascii="Courier New" w:hAnsi="Courier New" w:cs="Courier New" w:hint="default"/>
      </w:rPr>
    </w:lvl>
    <w:lvl w:ilvl="8" w:tplc="40090005" w:tentative="1">
      <w:start w:val="1"/>
      <w:numFmt w:val="bullet"/>
      <w:lvlText w:val=""/>
      <w:lvlJc w:val="left"/>
      <w:pPr>
        <w:ind w:left="6555" w:hanging="360"/>
      </w:pPr>
      <w:rPr>
        <w:rFonts w:ascii="Wingdings" w:hAnsi="Wingdings" w:hint="default"/>
      </w:rPr>
    </w:lvl>
  </w:abstractNum>
  <w:abstractNum w:abstractNumId="7" w15:restartNumberingAfterBreak="0">
    <w:nsid w:val="217B16AF"/>
    <w:multiLevelType w:val="hybridMultilevel"/>
    <w:tmpl w:val="006C9E9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28824580"/>
    <w:multiLevelType w:val="hybridMultilevel"/>
    <w:tmpl w:val="F1909FD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327A2758"/>
    <w:multiLevelType w:val="hybridMultilevel"/>
    <w:tmpl w:val="6540B6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5B45BB6"/>
    <w:multiLevelType w:val="hybridMultilevel"/>
    <w:tmpl w:val="19204CFE"/>
    <w:lvl w:ilvl="0" w:tplc="4009000F">
      <w:start w:val="1"/>
      <w:numFmt w:val="decimal"/>
      <w:lvlText w:val="%1."/>
      <w:lvlJc w:val="left"/>
      <w:pPr>
        <w:ind w:left="900" w:hanging="360"/>
      </w:pPr>
    </w:lvl>
    <w:lvl w:ilvl="1" w:tplc="40090019" w:tentative="1">
      <w:start w:val="1"/>
      <w:numFmt w:val="lowerLetter"/>
      <w:lvlText w:val="%2."/>
      <w:lvlJc w:val="left"/>
      <w:pPr>
        <w:ind w:left="1620" w:hanging="360"/>
      </w:pPr>
    </w:lvl>
    <w:lvl w:ilvl="2" w:tplc="4009001B" w:tentative="1">
      <w:start w:val="1"/>
      <w:numFmt w:val="lowerRoman"/>
      <w:lvlText w:val="%3."/>
      <w:lvlJc w:val="right"/>
      <w:pPr>
        <w:ind w:left="2340" w:hanging="180"/>
      </w:pPr>
    </w:lvl>
    <w:lvl w:ilvl="3" w:tplc="4009000F" w:tentative="1">
      <w:start w:val="1"/>
      <w:numFmt w:val="decimal"/>
      <w:lvlText w:val="%4."/>
      <w:lvlJc w:val="left"/>
      <w:pPr>
        <w:ind w:left="3060" w:hanging="360"/>
      </w:pPr>
    </w:lvl>
    <w:lvl w:ilvl="4" w:tplc="40090019" w:tentative="1">
      <w:start w:val="1"/>
      <w:numFmt w:val="lowerLetter"/>
      <w:lvlText w:val="%5."/>
      <w:lvlJc w:val="left"/>
      <w:pPr>
        <w:ind w:left="3780" w:hanging="360"/>
      </w:pPr>
    </w:lvl>
    <w:lvl w:ilvl="5" w:tplc="4009001B" w:tentative="1">
      <w:start w:val="1"/>
      <w:numFmt w:val="lowerRoman"/>
      <w:lvlText w:val="%6."/>
      <w:lvlJc w:val="right"/>
      <w:pPr>
        <w:ind w:left="4500" w:hanging="180"/>
      </w:pPr>
    </w:lvl>
    <w:lvl w:ilvl="6" w:tplc="4009000F" w:tentative="1">
      <w:start w:val="1"/>
      <w:numFmt w:val="decimal"/>
      <w:lvlText w:val="%7."/>
      <w:lvlJc w:val="left"/>
      <w:pPr>
        <w:ind w:left="5220" w:hanging="360"/>
      </w:pPr>
    </w:lvl>
    <w:lvl w:ilvl="7" w:tplc="40090019" w:tentative="1">
      <w:start w:val="1"/>
      <w:numFmt w:val="lowerLetter"/>
      <w:lvlText w:val="%8."/>
      <w:lvlJc w:val="left"/>
      <w:pPr>
        <w:ind w:left="5940" w:hanging="360"/>
      </w:pPr>
    </w:lvl>
    <w:lvl w:ilvl="8" w:tplc="4009001B" w:tentative="1">
      <w:start w:val="1"/>
      <w:numFmt w:val="lowerRoman"/>
      <w:lvlText w:val="%9."/>
      <w:lvlJc w:val="right"/>
      <w:pPr>
        <w:ind w:left="6660" w:hanging="180"/>
      </w:pPr>
    </w:lvl>
  </w:abstractNum>
  <w:abstractNum w:abstractNumId="11" w15:restartNumberingAfterBreak="0">
    <w:nsid w:val="6A0D3A0C"/>
    <w:multiLevelType w:val="hybridMultilevel"/>
    <w:tmpl w:val="3DE2698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6DCB644B"/>
    <w:multiLevelType w:val="hybridMultilevel"/>
    <w:tmpl w:val="E57ECC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2E34B17"/>
    <w:multiLevelType w:val="hybridMultilevel"/>
    <w:tmpl w:val="CFC4467C"/>
    <w:lvl w:ilvl="0" w:tplc="40090001">
      <w:start w:val="1"/>
      <w:numFmt w:val="bullet"/>
      <w:lvlText w:val=""/>
      <w:lvlJc w:val="left"/>
      <w:pPr>
        <w:ind w:left="990" w:hanging="360"/>
      </w:pPr>
      <w:rPr>
        <w:rFonts w:ascii="Symbol" w:hAnsi="Symbol" w:hint="default"/>
      </w:rPr>
    </w:lvl>
    <w:lvl w:ilvl="1" w:tplc="40090003" w:tentative="1">
      <w:start w:val="1"/>
      <w:numFmt w:val="bullet"/>
      <w:lvlText w:val="o"/>
      <w:lvlJc w:val="left"/>
      <w:pPr>
        <w:ind w:left="1710" w:hanging="360"/>
      </w:pPr>
      <w:rPr>
        <w:rFonts w:ascii="Courier New" w:hAnsi="Courier New" w:cs="Courier New" w:hint="default"/>
      </w:rPr>
    </w:lvl>
    <w:lvl w:ilvl="2" w:tplc="40090005" w:tentative="1">
      <w:start w:val="1"/>
      <w:numFmt w:val="bullet"/>
      <w:lvlText w:val=""/>
      <w:lvlJc w:val="left"/>
      <w:pPr>
        <w:ind w:left="2430" w:hanging="360"/>
      </w:pPr>
      <w:rPr>
        <w:rFonts w:ascii="Wingdings" w:hAnsi="Wingdings" w:hint="default"/>
      </w:rPr>
    </w:lvl>
    <w:lvl w:ilvl="3" w:tplc="40090001" w:tentative="1">
      <w:start w:val="1"/>
      <w:numFmt w:val="bullet"/>
      <w:lvlText w:val=""/>
      <w:lvlJc w:val="left"/>
      <w:pPr>
        <w:ind w:left="3150" w:hanging="360"/>
      </w:pPr>
      <w:rPr>
        <w:rFonts w:ascii="Symbol" w:hAnsi="Symbol" w:hint="default"/>
      </w:rPr>
    </w:lvl>
    <w:lvl w:ilvl="4" w:tplc="40090003" w:tentative="1">
      <w:start w:val="1"/>
      <w:numFmt w:val="bullet"/>
      <w:lvlText w:val="o"/>
      <w:lvlJc w:val="left"/>
      <w:pPr>
        <w:ind w:left="3870" w:hanging="360"/>
      </w:pPr>
      <w:rPr>
        <w:rFonts w:ascii="Courier New" w:hAnsi="Courier New" w:cs="Courier New" w:hint="default"/>
      </w:rPr>
    </w:lvl>
    <w:lvl w:ilvl="5" w:tplc="40090005" w:tentative="1">
      <w:start w:val="1"/>
      <w:numFmt w:val="bullet"/>
      <w:lvlText w:val=""/>
      <w:lvlJc w:val="left"/>
      <w:pPr>
        <w:ind w:left="4590" w:hanging="360"/>
      </w:pPr>
      <w:rPr>
        <w:rFonts w:ascii="Wingdings" w:hAnsi="Wingdings" w:hint="default"/>
      </w:rPr>
    </w:lvl>
    <w:lvl w:ilvl="6" w:tplc="40090001" w:tentative="1">
      <w:start w:val="1"/>
      <w:numFmt w:val="bullet"/>
      <w:lvlText w:val=""/>
      <w:lvlJc w:val="left"/>
      <w:pPr>
        <w:ind w:left="5310" w:hanging="360"/>
      </w:pPr>
      <w:rPr>
        <w:rFonts w:ascii="Symbol" w:hAnsi="Symbol" w:hint="default"/>
      </w:rPr>
    </w:lvl>
    <w:lvl w:ilvl="7" w:tplc="40090003" w:tentative="1">
      <w:start w:val="1"/>
      <w:numFmt w:val="bullet"/>
      <w:lvlText w:val="o"/>
      <w:lvlJc w:val="left"/>
      <w:pPr>
        <w:ind w:left="6030" w:hanging="360"/>
      </w:pPr>
      <w:rPr>
        <w:rFonts w:ascii="Courier New" w:hAnsi="Courier New" w:cs="Courier New" w:hint="default"/>
      </w:rPr>
    </w:lvl>
    <w:lvl w:ilvl="8" w:tplc="40090005" w:tentative="1">
      <w:start w:val="1"/>
      <w:numFmt w:val="bullet"/>
      <w:lvlText w:val=""/>
      <w:lvlJc w:val="left"/>
      <w:pPr>
        <w:ind w:left="675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13"/>
  </w:num>
  <w:num w:numId="8">
    <w:abstractNumId w:val="10"/>
  </w:num>
  <w:num w:numId="9">
    <w:abstractNumId w:val="6"/>
  </w:num>
  <w:num w:numId="10">
    <w:abstractNumId w:val="8"/>
  </w:num>
  <w:num w:numId="11">
    <w:abstractNumId w:val="11"/>
  </w:num>
  <w:num w:numId="12">
    <w:abstractNumId w:val="7"/>
  </w:num>
  <w:num w:numId="13">
    <w:abstractNumId w:val="9"/>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4926"/>
    <w:rsid w:val="00037774"/>
    <w:rsid w:val="0005271D"/>
    <w:rsid w:val="003931B7"/>
    <w:rsid w:val="006D3179"/>
    <w:rsid w:val="009A3BC9"/>
    <w:rsid w:val="00A36F6C"/>
    <w:rsid w:val="00BC03FF"/>
    <w:rsid w:val="00BE7D6E"/>
    <w:rsid w:val="00C04926"/>
    <w:rsid w:val="00E15D55"/>
    <w:rsid w:val="00E1722B"/>
    <w:rsid w:val="00F10A6E"/>
    <w:rsid w:val="00F125E4"/>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D6758F"/>
  <w15:chartTrackingRefBased/>
  <w15:docId w15:val="{9A937744-9E3B-49DC-BD98-B85A993CEA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4926"/>
    <w:pPr>
      <w:suppressAutoHyphens/>
      <w:spacing w:after="200" w:line="276" w:lineRule="auto"/>
    </w:pPr>
    <w:rPr>
      <w:rFonts w:ascii="Calibri" w:eastAsia="Calibri" w:hAnsi="Calibri" w:cs="font279"/>
      <w:kern w:val="1"/>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C04926"/>
    <w:pPr>
      <w:ind w:left="720"/>
      <w:contextualSpacing/>
    </w:pPr>
  </w:style>
  <w:style w:type="paragraph" w:styleId="BalloonText">
    <w:name w:val="Balloon Text"/>
    <w:basedOn w:val="Normal"/>
    <w:link w:val="BalloonTextChar"/>
    <w:uiPriority w:val="99"/>
    <w:semiHidden/>
    <w:unhideWhenUsed/>
    <w:rsid w:val="00C0492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04926"/>
    <w:rPr>
      <w:rFonts w:ascii="Segoe UI" w:eastAsia="Calibri" w:hAnsi="Segoe UI" w:cs="Segoe UI"/>
      <w:kern w:val="1"/>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4C478E-A3E4-47C3-BA43-E72247B11D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TotalTime>
  <Pages>2</Pages>
  <Words>377</Words>
  <Characters>2153</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Surjit</dc:creator>
  <cp:keywords/>
  <dc:description/>
  <cp:lastModifiedBy>ishikaagrawal2903@gmail.com</cp:lastModifiedBy>
  <cp:revision>12</cp:revision>
  <cp:lastPrinted>2020-02-04T18:19:00Z</cp:lastPrinted>
  <dcterms:created xsi:type="dcterms:W3CDTF">2020-02-04T18:08:00Z</dcterms:created>
  <dcterms:modified xsi:type="dcterms:W3CDTF">2020-03-06T09:17:00Z</dcterms:modified>
</cp:coreProperties>
</file>